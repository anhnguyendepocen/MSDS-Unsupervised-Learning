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D024" w14:textId="31C7B1FB" w:rsidR="004E1AED" w:rsidRDefault="00E631E5" w:rsidP="00E631E5">
      <w:pPr>
        <w:pStyle w:val="Title"/>
        <w:spacing w:line="240" w:lineRule="auto"/>
        <w:rPr>
          <w:sz w:val="24"/>
          <w:szCs w:val="24"/>
        </w:rPr>
      </w:pPr>
      <w:r w:rsidRPr="00E631E5">
        <w:rPr>
          <w:sz w:val="24"/>
          <w:szCs w:val="24"/>
        </w:rPr>
        <w:t xml:space="preserve">Assigment </w:t>
      </w:r>
      <w:r>
        <w:rPr>
          <w:sz w:val="24"/>
          <w:szCs w:val="24"/>
        </w:rPr>
        <w:t>#</w:t>
      </w:r>
    </w:p>
    <w:p w14:paraId="15FE751A" w14:textId="70797F06" w:rsidR="00E631E5" w:rsidRPr="00E631E5" w:rsidRDefault="00E631E5" w:rsidP="00E631E5">
      <w:pPr>
        <w:pStyle w:val="Title"/>
        <w:spacing w:line="240" w:lineRule="auto"/>
        <w:rPr>
          <w:sz w:val="20"/>
          <w:szCs w:val="20"/>
        </w:rPr>
      </w:pPr>
      <w:r w:rsidRPr="00E631E5">
        <w:rPr>
          <w:sz w:val="20"/>
          <w:szCs w:val="20"/>
        </w:rPr>
        <w:t>Brandon Moretz</w:t>
      </w:r>
    </w:p>
    <w:p w14:paraId="05AEDA29" w14:textId="23D474EE" w:rsidR="00194DF6" w:rsidRDefault="00E631E5" w:rsidP="00C021CA">
      <w:pPr>
        <w:pStyle w:val="Heading3"/>
      </w:pPr>
      <w:r>
        <w:t>Introduction</w:t>
      </w:r>
    </w:p>
    <w:p w14:paraId="43F42241" w14:textId="41A7C69B" w:rsidR="004C6B76" w:rsidRDefault="004C6B76" w:rsidP="00C021CA">
      <w:pPr>
        <w:pStyle w:val="Heading3"/>
      </w:pPr>
      <w:r>
        <w:t>Research</w:t>
      </w:r>
    </w:p>
    <w:p w14:paraId="74849F02" w14:textId="6559171E" w:rsidR="004C6B76" w:rsidRDefault="004C6B76" w:rsidP="00C021CA">
      <w:pPr>
        <w:pStyle w:val="Heading3"/>
      </w:pPr>
      <w:r>
        <w:t>Conclusion</w:t>
      </w:r>
      <w:bookmarkStart w:id="0" w:name="_GoBack"/>
      <w:bookmarkEnd w:id="0"/>
    </w:p>
    <w:sectPr w:rsidR="004C6B76" w:rsidSect="00382EE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2F020" w14:textId="77777777" w:rsidR="009C09A0" w:rsidRDefault="009C09A0">
      <w:pPr>
        <w:spacing w:after="0" w:line="240" w:lineRule="auto"/>
      </w:pPr>
      <w:r>
        <w:separator/>
      </w:r>
    </w:p>
  </w:endnote>
  <w:endnote w:type="continuationSeparator" w:id="0">
    <w:p w14:paraId="6BE1A028" w14:textId="77777777" w:rsidR="009C09A0" w:rsidRDefault="009C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844A9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4E259" w14:textId="77777777" w:rsidR="009C09A0" w:rsidRDefault="009C09A0">
      <w:pPr>
        <w:spacing w:after="0" w:line="240" w:lineRule="auto"/>
      </w:pPr>
      <w:r>
        <w:separator/>
      </w:r>
    </w:p>
  </w:footnote>
  <w:footnote w:type="continuationSeparator" w:id="0">
    <w:p w14:paraId="0B492FEF" w14:textId="77777777" w:rsidR="009C09A0" w:rsidRDefault="009C0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3NLAwNjM0NTY3NzRV0lEKTi0uzszPAykwrAUAJUEDciwAAAA="/>
  </w:docVars>
  <w:rsids>
    <w:rsidRoot w:val="00CB62AB"/>
    <w:rsid w:val="00044BE4"/>
    <w:rsid w:val="000B697B"/>
    <w:rsid w:val="000D3979"/>
    <w:rsid w:val="000E57CE"/>
    <w:rsid w:val="00103765"/>
    <w:rsid w:val="00122AB0"/>
    <w:rsid w:val="001414EF"/>
    <w:rsid w:val="0015520D"/>
    <w:rsid w:val="00194DF6"/>
    <w:rsid w:val="001A562B"/>
    <w:rsid w:val="001B1B33"/>
    <w:rsid w:val="00215A06"/>
    <w:rsid w:val="00235032"/>
    <w:rsid w:val="00270579"/>
    <w:rsid w:val="002C646A"/>
    <w:rsid w:val="002C7258"/>
    <w:rsid w:val="002D4FAC"/>
    <w:rsid w:val="00352C5E"/>
    <w:rsid w:val="003655E0"/>
    <w:rsid w:val="00372388"/>
    <w:rsid w:val="00382EEC"/>
    <w:rsid w:val="003A4485"/>
    <w:rsid w:val="003C582D"/>
    <w:rsid w:val="00400D5C"/>
    <w:rsid w:val="0046642F"/>
    <w:rsid w:val="004742A0"/>
    <w:rsid w:val="00474853"/>
    <w:rsid w:val="00474C14"/>
    <w:rsid w:val="00491FE1"/>
    <w:rsid w:val="004A042E"/>
    <w:rsid w:val="004B228D"/>
    <w:rsid w:val="004C6B76"/>
    <w:rsid w:val="004D7DFC"/>
    <w:rsid w:val="004E1AED"/>
    <w:rsid w:val="004E6BE4"/>
    <w:rsid w:val="00500B16"/>
    <w:rsid w:val="00551956"/>
    <w:rsid w:val="00567BEB"/>
    <w:rsid w:val="005C0FF0"/>
    <w:rsid w:val="005C12A5"/>
    <w:rsid w:val="005C2F33"/>
    <w:rsid w:val="006410B6"/>
    <w:rsid w:val="0069012E"/>
    <w:rsid w:val="00692A68"/>
    <w:rsid w:val="00731268"/>
    <w:rsid w:val="0075072D"/>
    <w:rsid w:val="0078479D"/>
    <w:rsid w:val="00795A5A"/>
    <w:rsid w:val="00797E99"/>
    <w:rsid w:val="00800777"/>
    <w:rsid w:val="0088418F"/>
    <w:rsid w:val="008842D3"/>
    <w:rsid w:val="00890D4D"/>
    <w:rsid w:val="008F6B0B"/>
    <w:rsid w:val="00912D7C"/>
    <w:rsid w:val="00935825"/>
    <w:rsid w:val="00942A6C"/>
    <w:rsid w:val="009457BE"/>
    <w:rsid w:val="00957257"/>
    <w:rsid w:val="00972564"/>
    <w:rsid w:val="009C09A0"/>
    <w:rsid w:val="00A1310C"/>
    <w:rsid w:val="00A13A36"/>
    <w:rsid w:val="00A15B90"/>
    <w:rsid w:val="00A64317"/>
    <w:rsid w:val="00A6780C"/>
    <w:rsid w:val="00A84AC8"/>
    <w:rsid w:val="00B138DE"/>
    <w:rsid w:val="00B17C49"/>
    <w:rsid w:val="00B30BE8"/>
    <w:rsid w:val="00B419AC"/>
    <w:rsid w:val="00B534E0"/>
    <w:rsid w:val="00B920FA"/>
    <w:rsid w:val="00BC33EA"/>
    <w:rsid w:val="00C021CA"/>
    <w:rsid w:val="00C359F2"/>
    <w:rsid w:val="00CB37DF"/>
    <w:rsid w:val="00CB62AB"/>
    <w:rsid w:val="00CC1399"/>
    <w:rsid w:val="00CC3E85"/>
    <w:rsid w:val="00CF3B0A"/>
    <w:rsid w:val="00D007F0"/>
    <w:rsid w:val="00D354DB"/>
    <w:rsid w:val="00D40BC3"/>
    <w:rsid w:val="00D43205"/>
    <w:rsid w:val="00D47A97"/>
    <w:rsid w:val="00DC0035"/>
    <w:rsid w:val="00E04D39"/>
    <w:rsid w:val="00E0751C"/>
    <w:rsid w:val="00E11FFC"/>
    <w:rsid w:val="00E34633"/>
    <w:rsid w:val="00E411AA"/>
    <w:rsid w:val="00E631E5"/>
    <w:rsid w:val="00E64D1C"/>
    <w:rsid w:val="00E9030D"/>
    <w:rsid w:val="00EC07D3"/>
    <w:rsid w:val="00F26525"/>
    <w:rsid w:val="00F57462"/>
    <w:rsid w:val="00F66087"/>
    <w:rsid w:val="00F77803"/>
    <w:rsid w:val="00F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D7C"/>
  <w15:docId w15:val="{7E9B07C0-AD1C-428E-BF90-F042BC6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E411AA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or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3FE077-A815-4182-8563-205900F6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3281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Moretz</dc:creator>
  <cp:lastModifiedBy>Brandon Moretz</cp:lastModifiedBy>
  <cp:revision>58</cp:revision>
  <dcterms:created xsi:type="dcterms:W3CDTF">2018-10-06T17:09:00Z</dcterms:created>
  <dcterms:modified xsi:type="dcterms:W3CDTF">2019-01-12T18:27:00Z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